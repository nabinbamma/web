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28DC7" w14:textId="1FCFF4D9" w:rsidR="00ED25DD" w:rsidRPr="00AB18E4" w:rsidRDefault="00ED25DD" w:rsidP="00ED25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18E4">
        <w:rPr>
          <w:rFonts w:ascii="Times New Roman" w:hAnsi="Times New Roman" w:cs="Times New Roman"/>
          <w:b/>
          <w:bCs/>
          <w:sz w:val="24"/>
          <w:szCs w:val="24"/>
        </w:rPr>
        <w:t>C PROGRAMMING</w:t>
      </w:r>
    </w:p>
    <w:p w14:paraId="07F0FAE2" w14:textId="77777777" w:rsidR="00ED25DD" w:rsidRPr="00AB18E4" w:rsidRDefault="00ED25DD" w:rsidP="00ED25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EC5E0" w14:textId="436FBFA3" w:rsidR="00ED25DD" w:rsidRPr="00AB18E4" w:rsidRDefault="00ED25DD" w:rsidP="00ED25D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It can be defined by the following ways</w:t>
      </w:r>
      <w:r w:rsidR="004F47E0" w:rsidRPr="00AB18E4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 xml:space="preserve"> and </w:t>
      </w:r>
      <w:r w:rsidR="00E6218F" w:rsidRPr="00AB18E4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its</w:t>
      </w:r>
      <w:r w:rsidR="004F47E0" w:rsidRPr="00AB18E4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 xml:space="preserve"> features are</w:t>
      </w: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:</w:t>
      </w:r>
    </w:p>
    <w:p w14:paraId="4B99F04D" w14:textId="77777777" w:rsidR="00ED25DD" w:rsidRPr="00AB18E4" w:rsidRDefault="00ED25DD" w:rsidP="00ED25DD">
      <w:pPr>
        <w:numPr>
          <w:ilvl w:val="0"/>
          <w:numId w:val="25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Mother language</w:t>
      </w:r>
    </w:p>
    <w:p w14:paraId="6BA49036" w14:textId="77777777" w:rsidR="00ED25DD" w:rsidRPr="00AB18E4" w:rsidRDefault="00ED25DD" w:rsidP="00ED25DD">
      <w:pPr>
        <w:numPr>
          <w:ilvl w:val="0"/>
          <w:numId w:val="25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System programming language</w:t>
      </w:r>
    </w:p>
    <w:p w14:paraId="233D6A72" w14:textId="77777777" w:rsidR="00ED25DD" w:rsidRPr="00AB18E4" w:rsidRDefault="00ED25DD" w:rsidP="00ED25DD">
      <w:pPr>
        <w:numPr>
          <w:ilvl w:val="0"/>
          <w:numId w:val="25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Procedure-oriented programming language</w:t>
      </w:r>
    </w:p>
    <w:p w14:paraId="06295097" w14:textId="77777777" w:rsidR="00ED25DD" w:rsidRPr="00AB18E4" w:rsidRDefault="00ED25DD" w:rsidP="00ED25DD">
      <w:pPr>
        <w:numPr>
          <w:ilvl w:val="0"/>
          <w:numId w:val="25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Structured programming language</w:t>
      </w:r>
    </w:p>
    <w:p w14:paraId="3A250079" w14:textId="2FB231A8" w:rsidR="00051B22" w:rsidRPr="00AB18E4" w:rsidRDefault="00ED25DD" w:rsidP="00051B22">
      <w:pPr>
        <w:numPr>
          <w:ilvl w:val="0"/>
          <w:numId w:val="25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 xml:space="preserve">Mid-level programming </w:t>
      </w:r>
      <w:r w:rsidR="00051B22" w:rsidRPr="00AB18E4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language</w:t>
      </w:r>
    </w:p>
    <w:p w14:paraId="14C787CA" w14:textId="77777777" w:rsidR="004F47E0" w:rsidRPr="00AB18E4" w:rsidRDefault="004F47E0" w:rsidP="004F47E0">
      <w:pPr>
        <w:numPr>
          <w:ilvl w:val="0"/>
          <w:numId w:val="25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Simple</w:t>
      </w:r>
    </w:p>
    <w:p w14:paraId="45B110E5" w14:textId="77777777" w:rsidR="004F47E0" w:rsidRPr="00AB18E4" w:rsidRDefault="004F47E0" w:rsidP="004F47E0">
      <w:pPr>
        <w:numPr>
          <w:ilvl w:val="0"/>
          <w:numId w:val="25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Machine Independent or Portable</w:t>
      </w:r>
    </w:p>
    <w:p w14:paraId="39D8B22E" w14:textId="77777777" w:rsidR="004F47E0" w:rsidRPr="00AB18E4" w:rsidRDefault="004F47E0" w:rsidP="004F47E0">
      <w:pPr>
        <w:numPr>
          <w:ilvl w:val="0"/>
          <w:numId w:val="25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Rich Library</w:t>
      </w:r>
    </w:p>
    <w:p w14:paraId="49385B83" w14:textId="77777777" w:rsidR="004F47E0" w:rsidRPr="00AB18E4" w:rsidRDefault="004F47E0" w:rsidP="004F47E0">
      <w:pPr>
        <w:numPr>
          <w:ilvl w:val="0"/>
          <w:numId w:val="25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Memory Management</w:t>
      </w:r>
    </w:p>
    <w:p w14:paraId="121B9166" w14:textId="77777777" w:rsidR="004F47E0" w:rsidRPr="00AB18E4" w:rsidRDefault="004F47E0" w:rsidP="004F47E0">
      <w:pPr>
        <w:numPr>
          <w:ilvl w:val="0"/>
          <w:numId w:val="25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Fast Speed</w:t>
      </w:r>
    </w:p>
    <w:p w14:paraId="46A5C39B" w14:textId="77777777" w:rsidR="004F47E0" w:rsidRPr="00AB18E4" w:rsidRDefault="004F47E0" w:rsidP="004F47E0">
      <w:pPr>
        <w:numPr>
          <w:ilvl w:val="0"/>
          <w:numId w:val="25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Pointers</w:t>
      </w:r>
    </w:p>
    <w:p w14:paraId="604DEB12" w14:textId="77777777" w:rsidR="004F47E0" w:rsidRPr="00AB18E4" w:rsidRDefault="004F47E0" w:rsidP="004F47E0">
      <w:pPr>
        <w:numPr>
          <w:ilvl w:val="0"/>
          <w:numId w:val="25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Recursion</w:t>
      </w:r>
    </w:p>
    <w:p w14:paraId="2840029C" w14:textId="77777777" w:rsidR="004F47E0" w:rsidRPr="00AB18E4" w:rsidRDefault="004F47E0" w:rsidP="004F47E0">
      <w:pPr>
        <w:numPr>
          <w:ilvl w:val="0"/>
          <w:numId w:val="25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Extensible</w:t>
      </w:r>
    </w:p>
    <w:p w14:paraId="6227D0CC" w14:textId="7F68DB01" w:rsidR="004F47E0" w:rsidRPr="00AB18E4" w:rsidRDefault="004F47E0" w:rsidP="00356C4B">
      <w:pPr>
        <w:shd w:val="clear" w:color="auto" w:fill="FFFFFF"/>
        <w:spacing w:before="60" w:after="100" w:afterAutospacing="1" w:line="31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</w:p>
    <w:p w14:paraId="2B136642" w14:textId="77777777" w:rsidR="00356C4B" w:rsidRPr="00AB18E4" w:rsidRDefault="00356C4B" w:rsidP="00356C4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color w:val="610B38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610B38"/>
          <w:sz w:val="24"/>
          <w:szCs w:val="24"/>
          <w:lang w:bidi="ne-NP"/>
        </w:rPr>
        <w:t>Types of Variables in C</w:t>
      </w:r>
    </w:p>
    <w:p w14:paraId="2246C8F8" w14:textId="77777777" w:rsidR="00356C4B" w:rsidRPr="00AB18E4" w:rsidRDefault="00356C4B" w:rsidP="00356C4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There are many types of variables in c:</w:t>
      </w:r>
    </w:p>
    <w:p w14:paraId="1098A784" w14:textId="77777777" w:rsidR="00356C4B" w:rsidRPr="00AB18E4" w:rsidRDefault="00356C4B" w:rsidP="00356C4B">
      <w:pPr>
        <w:numPr>
          <w:ilvl w:val="0"/>
          <w:numId w:val="27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local variable</w:t>
      </w:r>
    </w:p>
    <w:p w14:paraId="4B5F2920" w14:textId="77777777" w:rsidR="00356C4B" w:rsidRPr="00AB18E4" w:rsidRDefault="00356C4B" w:rsidP="00356C4B">
      <w:pPr>
        <w:numPr>
          <w:ilvl w:val="0"/>
          <w:numId w:val="27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global variable</w:t>
      </w:r>
    </w:p>
    <w:p w14:paraId="1CB996FB" w14:textId="77777777" w:rsidR="00356C4B" w:rsidRPr="00AB18E4" w:rsidRDefault="00356C4B" w:rsidP="00356C4B">
      <w:pPr>
        <w:numPr>
          <w:ilvl w:val="0"/>
          <w:numId w:val="27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static variable</w:t>
      </w:r>
    </w:p>
    <w:p w14:paraId="16E1D34F" w14:textId="77777777" w:rsidR="00356C4B" w:rsidRPr="00AB18E4" w:rsidRDefault="00356C4B" w:rsidP="00356C4B">
      <w:pPr>
        <w:numPr>
          <w:ilvl w:val="0"/>
          <w:numId w:val="27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automatic variable</w:t>
      </w:r>
    </w:p>
    <w:p w14:paraId="7074330C" w14:textId="77777777" w:rsidR="00356C4B" w:rsidRPr="00AB18E4" w:rsidRDefault="00356C4B" w:rsidP="00356C4B">
      <w:pPr>
        <w:numPr>
          <w:ilvl w:val="0"/>
          <w:numId w:val="27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external variable</w:t>
      </w:r>
    </w:p>
    <w:p w14:paraId="34D739CA" w14:textId="77777777" w:rsidR="00356C4B" w:rsidRPr="00AB18E4" w:rsidRDefault="00356C4B" w:rsidP="00356C4B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color w:val="610B4B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610B4B"/>
          <w:sz w:val="24"/>
          <w:szCs w:val="24"/>
          <w:lang w:bidi="ne-NP"/>
        </w:rPr>
        <w:t>Local Variable</w:t>
      </w:r>
    </w:p>
    <w:p w14:paraId="3FD0B98C" w14:textId="77777777" w:rsidR="00356C4B" w:rsidRPr="00AB18E4" w:rsidRDefault="00356C4B" w:rsidP="00356C4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A variable that is declared inside the function or block is called a local variable.</w:t>
      </w:r>
    </w:p>
    <w:p w14:paraId="456B0E6B" w14:textId="77777777" w:rsidR="00356C4B" w:rsidRPr="00AB18E4" w:rsidRDefault="00356C4B" w:rsidP="00356C4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It must be declared at the start of the block.</w:t>
      </w:r>
    </w:p>
    <w:p w14:paraId="3715018D" w14:textId="77777777" w:rsidR="00356C4B" w:rsidRPr="00AB18E4" w:rsidRDefault="00356C4B" w:rsidP="00356C4B">
      <w:pPr>
        <w:numPr>
          <w:ilvl w:val="0"/>
          <w:numId w:val="28"/>
        </w:numPr>
        <w:spacing w:line="31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bidi="ne-NP"/>
        </w:rPr>
        <w:t>void</w:t>
      </w: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 function1</w:t>
      </w:r>
      <w:proofErr w:type="gramStart"/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(){</w:t>
      </w:r>
      <w:proofErr w:type="gramEnd"/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  </w:t>
      </w:r>
    </w:p>
    <w:p w14:paraId="3BE96087" w14:textId="77777777" w:rsidR="00356C4B" w:rsidRPr="00AB18E4" w:rsidRDefault="00356C4B" w:rsidP="00356C4B">
      <w:pPr>
        <w:numPr>
          <w:ilvl w:val="0"/>
          <w:numId w:val="28"/>
        </w:numPr>
        <w:spacing w:line="31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b/>
          <w:bCs/>
          <w:color w:val="2E8B57"/>
          <w:sz w:val="24"/>
          <w:szCs w:val="24"/>
          <w:bdr w:val="none" w:sz="0" w:space="0" w:color="auto" w:frame="1"/>
          <w:lang w:bidi="ne-NP"/>
        </w:rPr>
        <w:t>int</w:t>
      </w: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 x=10;</w:t>
      </w:r>
      <w:r w:rsidRPr="00AB18E4">
        <w:rPr>
          <w:rFonts w:ascii="Times New Roman" w:eastAsia="Times New Roman" w:hAnsi="Times New Roman" w:cs="Times New Roman"/>
          <w:color w:val="008200"/>
          <w:sz w:val="24"/>
          <w:szCs w:val="24"/>
          <w:bdr w:val="none" w:sz="0" w:space="0" w:color="auto" w:frame="1"/>
          <w:lang w:bidi="ne-NP"/>
        </w:rPr>
        <w:t>//local variable</w:t>
      </w: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  </w:t>
      </w:r>
    </w:p>
    <w:p w14:paraId="032900E0" w14:textId="77777777" w:rsidR="00356C4B" w:rsidRPr="00AB18E4" w:rsidRDefault="00356C4B" w:rsidP="00356C4B">
      <w:pPr>
        <w:numPr>
          <w:ilvl w:val="0"/>
          <w:numId w:val="28"/>
        </w:numPr>
        <w:spacing w:line="31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lastRenderedPageBreak/>
        <w:t>}  </w:t>
      </w:r>
    </w:p>
    <w:p w14:paraId="57133F15" w14:textId="77777777" w:rsidR="00356C4B" w:rsidRPr="00AB18E4" w:rsidRDefault="00356C4B" w:rsidP="00356C4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You must have to initialize the local variable before it is used.</w:t>
      </w:r>
    </w:p>
    <w:p w14:paraId="1867DAD5" w14:textId="77777777" w:rsidR="00356C4B" w:rsidRPr="00AB18E4" w:rsidRDefault="00356C4B" w:rsidP="00356C4B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color w:val="610B4B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610B4B"/>
          <w:sz w:val="24"/>
          <w:szCs w:val="24"/>
          <w:lang w:bidi="ne-NP"/>
        </w:rPr>
        <w:t>Global Variable</w:t>
      </w:r>
    </w:p>
    <w:p w14:paraId="6342CB75" w14:textId="77777777" w:rsidR="00356C4B" w:rsidRPr="00AB18E4" w:rsidRDefault="00356C4B" w:rsidP="00356C4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A variable that is declared outside the function or block is called a global variable. Any function can change the value of the global variable. It is available to all the functions.</w:t>
      </w:r>
    </w:p>
    <w:p w14:paraId="14843C8B" w14:textId="77777777" w:rsidR="00356C4B" w:rsidRPr="00AB18E4" w:rsidRDefault="00356C4B" w:rsidP="00356C4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It must be declared at the start of the block.</w:t>
      </w:r>
    </w:p>
    <w:p w14:paraId="30136FB2" w14:textId="77777777" w:rsidR="00356C4B" w:rsidRPr="00AB18E4" w:rsidRDefault="00356C4B" w:rsidP="00356C4B">
      <w:pPr>
        <w:numPr>
          <w:ilvl w:val="0"/>
          <w:numId w:val="29"/>
        </w:numPr>
        <w:spacing w:line="31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b/>
          <w:bCs/>
          <w:color w:val="2E8B57"/>
          <w:sz w:val="24"/>
          <w:szCs w:val="24"/>
          <w:bdr w:val="none" w:sz="0" w:space="0" w:color="auto" w:frame="1"/>
          <w:lang w:bidi="ne-NP"/>
        </w:rPr>
        <w:t>int</w:t>
      </w: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 value=20;</w:t>
      </w:r>
      <w:r w:rsidRPr="00AB18E4">
        <w:rPr>
          <w:rFonts w:ascii="Times New Roman" w:eastAsia="Times New Roman" w:hAnsi="Times New Roman" w:cs="Times New Roman"/>
          <w:color w:val="008200"/>
          <w:sz w:val="24"/>
          <w:szCs w:val="24"/>
          <w:bdr w:val="none" w:sz="0" w:space="0" w:color="auto" w:frame="1"/>
          <w:lang w:bidi="ne-NP"/>
        </w:rPr>
        <w:t>//global variable</w:t>
      </w: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  </w:t>
      </w:r>
    </w:p>
    <w:p w14:paraId="74B0D947" w14:textId="77777777" w:rsidR="00356C4B" w:rsidRPr="00AB18E4" w:rsidRDefault="00356C4B" w:rsidP="00356C4B">
      <w:pPr>
        <w:numPr>
          <w:ilvl w:val="0"/>
          <w:numId w:val="29"/>
        </w:numPr>
        <w:spacing w:line="31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bidi="ne-NP"/>
        </w:rPr>
        <w:t>void</w:t>
      </w: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 function1</w:t>
      </w:r>
      <w:proofErr w:type="gramStart"/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(){</w:t>
      </w:r>
      <w:proofErr w:type="gramEnd"/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  </w:t>
      </w:r>
    </w:p>
    <w:p w14:paraId="3F8C5BEC" w14:textId="77777777" w:rsidR="00356C4B" w:rsidRPr="00AB18E4" w:rsidRDefault="00356C4B" w:rsidP="00356C4B">
      <w:pPr>
        <w:numPr>
          <w:ilvl w:val="0"/>
          <w:numId w:val="29"/>
        </w:numPr>
        <w:spacing w:line="31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b/>
          <w:bCs/>
          <w:color w:val="2E8B57"/>
          <w:sz w:val="24"/>
          <w:szCs w:val="24"/>
          <w:bdr w:val="none" w:sz="0" w:space="0" w:color="auto" w:frame="1"/>
          <w:lang w:bidi="ne-NP"/>
        </w:rPr>
        <w:t>int</w:t>
      </w: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 x=10;</w:t>
      </w:r>
      <w:r w:rsidRPr="00AB18E4">
        <w:rPr>
          <w:rFonts w:ascii="Times New Roman" w:eastAsia="Times New Roman" w:hAnsi="Times New Roman" w:cs="Times New Roman"/>
          <w:color w:val="008200"/>
          <w:sz w:val="24"/>
          <w:szCs w:val="24"/>
          <w:bdr w:val="none" w:sz="0" w:space="0" w:color="auto" w:frame="1"/>
          <w:lang w:bidi="ne-NP"/>
        </w:rPr>
        <w:t>//local variable</w:t>
      </w: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  </w:t>
      </w:r>
    </w:p>
    <w:p w14:paraId="06AF5291" w14:textId="77777777" w:rsidR="00356C4B" w:rsidRPr="00AB18E4" w:rsidRDefault="00356C4B" w:rsidP="00356C4B">
      <w:pPr>
        <w:numPr>
          <w:ilvl w:val="0"/>
          <w:numId w:val="29"/>
        </w:numPr>
        <w:spacing w:line="31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}  </w:t>
      </w:r>
    </w:p>
    <w:p w14:paraId="0EFF3263" w14:textId="77777777" w:rsidR="00356C4B" w:rsidRPr="00AB18E4" w:rsidRDefault="00356C4B" w:rsidP="00356C4B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color w:val="610B4B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610B4B"/>
          <w:sz w:val="24"/>
          <w:szCs w:val="24"/>
          <w:lang w:bidi="ne-NP"/>
        </w:rPr>
        <w:t>Static Variable</w:t>
      </w:r>
    </w:p>
    <w:p w14:paraId="6F3CABCC" w14:textId="77777777" w:rsidR="00356C4B" w:rsidRPr="00AB18E4" w:rsidRDefault="00356C4B" w:rsidP="00356C4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A variable that is declared with the static keyword is called static variable.</w:t>
      </w:r>
    </w:p>
    <w:p w14:paraId="059794EB" w14:textId="77777777" w:rsidR="00356C4B" w:rsidRPr="00AB18E4" w:rsidRDefault="00356C4B" w:rsidP="00356C4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It retains its value between multiple function calls.</w:t>
      </w:r>
    </w:p>
    <w:p w14:paraId="2338ACC0" w14:textId="77777777" w:rsidR="00356C4B" w:rsidRPr="00AB18E4" w:rsidRDefault="00356C4B" w:rsidP="00356C4B">
      <w:pPr>
        <w:numPr>
          <w:ilvl w:val="0"/>
          <w:numId w:val="30"/>
        </w:numPr>
        <w:spacing w:line="31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bidi="ne-NP"/>
        </w:rPr>
        <w:t>void</w:t>
      </w: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 function1</w:t>
      </w:r>
      <w:proofErr w:type="gramStart"/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(){</w:t>
      </w:r>
      <w:proofErr w:type="gramEnd"/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  </w:t>
      </w:r>
    </w:p>
    <w:p w14:paraId="50481020" w14:textId="77777777" w:rsidR="00356C4B" w:rsidRPr="00AB18E4" w:rsidRDefault="00356C4B" w:rsidP="00356C4B">
      <w:pPr>
        <w:numPr>
          <w:ilvl w:val="0"/>
          <w:numId w:val="30"/>
        </w:numPr>
        <w:spacing w:line="31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b/>
          <w:bCs/>
          <w:color w:val="2E8B57"/>
          <w:sz w:val="24"/>
          <w:szCs w:val="24"/>
          <w:bdr w:val="none" w:sz="0" w:space="0" w:color="auto" w:frame="1"/>
          <w:lang w:bidi="ne-NP"/>
        </w:rPr>
        <w:t>int</w:t>
      </w: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 x=10;</w:t>
      </w:r>
      <w:r w:rsidRPr="00AB18E4">
        <w:rPr>
          <w:rFonts w:ascii="Times New Roman" w:eastAsia="Times New Roman" w:hAnsi="Times New Roman" w:cs="Times New Roman"/>
          <w:color w:val="008200"/>
          <w:sz w:val="24"/>
          <w:szCs w:val="24"/>
          <w:bdr w:val="none" w:sz="0" w:space="0" w:color="auto" w:frame="1"/>
          <w:lang w:bidi="ne-NP"/>
        </w:rPr>
        <w:t>//local variable</w:t>
      </w: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  </w:t>
      </w:r>
    </w:p>
    <w:p w14:paraId="779F7550" w14:textId="77777777" w:rsidR="00356C4B" w:rsidRPr="00AB18E4" w:rsidRDefault="00356C4B" w:rsidP="00356C4B">
      <w:pPr>
        <w:numPr>
          <w:ilvl w:val="0"/>
          <w:numId w:val="30"/>
        </w:numPr>
        <w:spacing w:line="31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bidi="ne-NP"/>
        </w:rPr>
        <w:t>static</w:t>
      </w: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 </w:t>
      </w:r>
      <w:r w:rsidRPr="00AB18E4">
        <w:rPr>
          <w:rFonts w:ascii="Times New Roman" w:eastAsia="Times New Roman" w:hAnsi="Times New Roman" w:cs="Times New Roman"/>
          <w:b/>
          <w:bCs/>
          <w:color w:val="2E8B57"/>
          <w:sz w:val="24"/>
          <w:szCs w:val="24"/>
          <w:bdr w:val="none" w:sz="0" w:space="0" w:color="auto" w:frame="1"/>
          <w:lang w:bidi="ne-NP"/>
        </w:rPr>
        <w:t>int</w:t>
      </w: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 y=10;</w:t>
      </w:r>
      <w:r w:rsidRPr="00AB18E4">
        <w:rPr>
          <w:rFonts w:ascii="Times New Roman" w:eastAsia="Times New Roman" w:hAnsi="Times New Roman" w:cs="Times New Roman"/>
          <w:color w:val="008200"/>
          <w:sz w:val="24"/>
          <w:szCs w:val="24"/>
          <w:bdr w:val="none" w:sz="0" w:space="0" w:color="auto" w:frame="1"/>
          <w:lang w:bidi="ne-NP"/>
        </w:rPr>
        <w:t>//static variable</w:t>
      </w: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  </w:t>
      </w:r>
    </w:p>
    <w:p w14:paraId="3B646829" w14:textId="77777777" w:rsidR="00356C4B" w:rsidRPr="00AB18E4" w:rsidRDefault="00356C4B" w:rsidP="00356C4B">
      <w:pPr>
        <w:numPr>
          <w:ilvl w:val="0"/>
          <w:numId w:val="30"/>
        </w:numPr>
        <w:spacing w:line="31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x=x+1;  </w:t>
      </w:r>
    </w:p>
    <w:p w14:paraId="15FCCE87" w14:textId="77777777" w:rsidR="00356C4B" w:rsidRPr="00AB18E4" w:rsidRDefault="00356C4B" w:rsidP="00356C4B">
      <w:pPr>
        <w:numPr>
          <w:ilvl w:val="0"/>
          <w:numId w:val="30"/>
        </w:numPr>
        <w:spacing w:line="31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y=y+1;  </w:t>
      </w:r>
    </w:p>
    <w:p w14:paraId="1E8BDE85" w14:textId="77777777" w:rsidR="00356C4B" w:rsidRPr="00AB18E4" w:rsidRDefault="00356C4B" w:rsidP="00356C4B">
      <w:pPr>
        <w:numPr>
          <w:ilvl w:val="0"/>
          <w:numId w:val="30"/>
        </w:numPr>
        <w:spacing w:line="31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proofErr w:type="spellStart"/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printf</w:t>
      </w:r>
      <w:proofErr w:type="spellEnd"/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(</w:t>
      </w:r>
      <w:r w:rsidRPr="00AB18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bidi="ne-NP"/>
        </w:rPr>
        <w:t>"%</w:t>
      </w:r>
      <w:proofErr w:type="gramStart"/>
      <w:r w:rsidRPr="00AB18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bidi="ne-NP"/>
        </w:rPr>
        <w:t>d,%</w:t>
      </w:r>
      <w:proofErr w:type="gramEnd"/>
      <w:r w:rsidRPr="00AB18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bidi="ne-NP"/>
        </w:rPr>
        <w:t>d"</w:t>
      </w: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,</w:t>
      </w:r>
      <w:proofErr w:type="spellStart"/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x,y</w:t>
      </w:r>
      <w:proofErr w:type="spellEnd"/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);  </w:t>
      </w:r>
    </w:p>
    <w:p w14:paraId="76E4671C" w14:textId="77777777" w:rsidR="00356C4B" w:rsidRPr="00AB18E4" w:rsidRDefault="00356C4B" w:rsidP="00356C4B">
      <w:pPr>
        <w:numPr>
          <w:ilvl w:val="0"/>
          <w:numId w:val="30"/>
        </w:numPr>
        <w:spacing w:line="31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}  </w:t>
      </w:r>
    </w:p>
    <w:p w14:paraId="3354925C" w14:textId="77777777" w:rsidR="00356C4B" w:rsidRPr="00AB18E4" w:rsidRDefault="00356C4B" w:rsidP="00356C4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If you call this function many times, the </w:t>
      </w:r>
      <w:r w:rsidRPr="00AB18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ne-NP"/>
        </w:rPr>
        <w:t>local variable will print the same value</w:t>
      </w: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 xml:space="preserve"> for each function call, </w:t>
      </w:r>
      <w:proofErr w:type="spellStart"/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e.g</w:t>
      </w:r>
      <w:proofErr w:type="spellEnd"/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, 11,11,11 and so on. But the </w:t>
      </w:r>
      <w:r w:rsidRPr="00AB18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ne-NP"/>
        </w:rPr>
        <w:t>static variable will print the incremented value</w:t>
      </w: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 in each function call, e.g. 11, 12, 13 and so on.</w:t>
      </w:r>
    </w:p>
    <w:p w14:paraId="4E7FB08F" w14:textId="77777777" w:rsidR="00356C4B" w:rsidRPr="00AB18E4" w:rsidRDefault="00356C4B" w:rsidP="00356C4B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color w:val="610B4B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610B4B"/>
          <w:sz w:val="24"/>
          <w:szCs w:val="24"/>
          <w:lang w:bidi="ne-NP"/>
        </w:rPr>
        <w:t>Automatic Variable</w:t>
      </w:r>
    </w:p>
    <w:p w14:paraId="13A52F53" w14:textId="77777777" w:rsidR="00356C4B" w:rsidRPr="00AB18E4" w:rsidRDefault="00356C4B" w:rsidP="00356C4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All variables in C that are declared inside the block, are automatic variables by default. We can explicitly declare an automatic variable using </w:t>
      </w:r>
      <w:r w:rsidRPr="00AB18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ne-NP"/>
        </w:rPr>
        <w:t>auto keyword</w:t>
      </w: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.</w:t>
      </w:r>
    </w:p>
    <w:p w14:paraId="431540AB" w14:textId="77777777" w:rsidR="00356C4B" w:rsidRPr="00AB18E4" w:rsidRDefault="00356C4B" w:rsidP="00356C4B">
      <w:pPr>
        <w:numPr>
          <w:ilvl w:val="0"/>
          <w:numId w:val="31"/>
        </w:numPr>
        <w:spacing w:line="31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bidi="ne-NP"/>
        </w:rPr>
        <w:t>void</w:t>
      </w: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 </w:t>
      </w:r>
      <w:proofErr w:type="gramStart"/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main(</w:t>
      </w:r>
      <w:proofErr w:type="gramEnd"/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){  </w:t>
      </w:r>
    </w:p>
    <w:p w14:paraId="215EBED5" w14:textId="77777777" w:rsidR="00356C4B" w:rsidRPr="00AB18E4" w:rsidRDefault="00356C4B" w:rsidP="00356C4B">
      <w:pPr>
        <w:numPr>
          <w:ilvl w:val="0"/>
          <w:numId w:val="31"/>
        </w:numPr>
        <w:spacing w:line="31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b/>
          <w:bCs/>
          <w:color w:val="2E8B57"/>
          <w:sz w:val="24"/>
          <w:szCs w:val="24"/>
          <w:bdr w:val="none" w:sz="0" w:space="0" w:color="auto" w:frame="1"/>
          <w:lang w:bidi="ne-NP"/>
        </w:rPr>
        <w:t>int</w:t>
      </w: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 x=10;</w:t>
      </w:r>
      <w:r w:rsidRPr="00AB18E4">
        <w:rPr>
          <w:rFonts w:ascii="Times New Roman" w:eastAsia="Times New Roman" w:hAnsi="Times New Roman" w:cs="Times New Roman"/>
          <w:color w:val="008200"/>
          <w:sz w:val="24"/>
          <w:szCs w:val="24"/>
          <w:bdr w:val="none" w:sz="0" w:space="0" w:color="auto" w:frame="1"/>
          <w:lang w:bidi="ne-NP"/>
        </w:rPr>
        <w:t>//local variable (also automatic)</w:t>
      </w: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  </w:t>
      </w:r>
    </w:p>
    <w:p w14:paraId="4ACBBBA2" w14:textId="77777777" w:rsidR="00356C4B" w:rsidRPr="00AB18E4" w:rsidRDefault="00356C4B" w:rsidP="00356C4B">
      <w:pPr>
        <w:numPr>
          <w:ilvl w:val="0"/>
          <w:numId w:val="31"/>
        </w:numPr>
        <w:spacing w:line="31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auto </w:t>
      </w:r>
      <w:r w:rsidRPr="00AB18E4">
        <w:rPr>
          <w:rFonts w:ascii="Times New Roman" w:eastAsia="Times New Roman" w:hAnsi="Times New Roman" w:cs="Times New Roman"/>
          <w:b/>
          <w:bCs/>
          <w:color w:val="2E8B57"/>
          <w:sz w:val="24"/>
          <w:szCs w:val="24"/>
          <w:bdr w:val="none" w:sz="0" w:space="0" w:color="auto" w:frame="1"/>
          <w:lang w:bidi="ne-NP"/>
        </w:rPr>
        <w:t>int</w:t>
      </w: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 y=20;</w:t>
      </w:r>
      <w:r w:rsidRPr="00AB18E4">
        <w:rPr>
          <w:rFonts w:ascii="Times New Roman" w:eastAsia="Times New Roman" w:hAnsi="Times New Roman" w:cs="Times New Roman"/>
          <w:color w:val="008200"/>
          <w:sz w:val="24"/>
          <w:szCs w:val="24"/>
          <w:bdr w:val="none" w:sz="0" w:space="0" w:color="auto" w:frame="1"/>
          <w:lang w:bidi="ne-NP"/>
        </w:rPr>
        <w:t>//automatic variable</w:t>
      </w: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  </w:t>
      </w:r>
    </w:p>
    <w:p w14:paraId="04EA0FEB" w14:textId="77777777" w:rsidR="00356C4B" w:rsidRPr="00AB18E4" w:rsidRDefault="00356C4B" w:rsidP="00356C4B">
      <w:pPr>
        <w:numPr>
          <w:ilvl w:val="0"/>
          <w:numId w:val="31"/>
        </w:numPr>
        <w:spacing w:line="31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}  </w:t>
      </w:r>
    </w:p>
    <w:p w14:paraId="22716A96" w14:textId="77777777" w:rsidR="00356C4B" w:rsidRPr="00AB18E4" w:rsidRDefault="00356C4B" w:rsidP="00356C4B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color w:val="610B4B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610B4B"/>
          <w:sz w:val="24"/>
          <w:szCs w:val="24"/>
          <w:lang w:bidi="ne-NP"/>
        </w:rPr>
        <w:lastRenderedPageBreak/>
        <w:t>External Variable</w:t>
      </w:r>
    </w:p>
    <w:p w14:paraId="7412C984" w14:textId="77777777" w:rsidR="00356C4B" w:rsidRPr="00AB18E4" w:rsidRDefault="00356C4B" w:rsidP="00356C4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We can share a variable in multiple C source files by using an external variable. To declare an external variable, you need to use </w:t>
      </w:r>
      <w:r w:rsidRPr="00AB18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ne-NP"/>
        </w:rPr>
        <w:t>extern keyword</w:t>
      </w: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.</w:t>
      </w:r>
    </w:p>
    <w:p w14:paraId="0FC9C2AB" w14:textId="77777777" w:rsidR="00356C4B" w:rsidRPr="00AB18E4" w:rsidRDefault="00356C4B" w:rsidP="00356C4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bidi="ne-NP"/>
        </w:rPr>
        <w:t>myfile.h</w:t>
      </w:r>
    </w:p>
    <w:p w14:paraId="4A3DDB62" w14:textId="77777777" w:rsidR="00356C4B" w:rsidRPr="00AB18E4" w:rsidRDefault="00356C4B" w:rsidP="00356C4B">
      <w:pPr>
        <w:numPr>
          <w:ilvl w:val="0"/>
          <w:numId w:val="32"/>
        </w:numPr>
        <w:spacing w:line="31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bidi="ne-NP"/>
        </w:rPr>
        <w:t>extern</w:t>
      </w: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 </w:t>
      </w:r>
      <w:r w:rsidRPr="00AB18E4">
        <w:rPr>
          <w:rFonts w:ascii="Times New Roman" w:eastAsia="Times New Roman" w:hAnsi="Times New Roman" w:cs="Times New Roman"/>
          <w:b/>
          <w:bCs/>
          <w:color w:val="2E8B57"/>
          <w:sz w:val="24"/>
          <w:szCs w:val="24"/>
          <w:bdr w:val="none" w:sz="0" w:space="0" w:color="auto" w:frame="1"/>
          <w:lang w:bidi="ne-NP"/>
        </w:rPr>
        <w:t>int</w:t>
      </w: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 x=10;</w:t>
      </w:r>
      <w:r w:rsidRPr="00AB18E4">
        <w:rPr>
          <w:rFonts w:ascii="Times New Roman" w:eastAsia="Times New Roman" w:hAnsi="Times New Roman" w:cs="Times New Roman"/>
          <w:color w:val="008200"/>
          <w:sz w:val="24"/>
          <w:szCs w:val="24"/>
          <w:bdr w:val="none" w:sz="0" w:space="0" w:color="auto" w:frame="1"/>
          <w:lang w:bidi="ne-NP"/>
        </w:rPr>
        <w:t>//external variable (also global)</w:t>
      </w: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  </w:t>
      </w:r>
    </w:p>
    <w:p w14:paraId="42162075" w14:textId="77777777" w:rsidR="00356C4B" w:rsidRPr="00AB18E4" w:rsidRDefault="00356C4B" w:rsidP="00356C4B">
      <w:p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bidi="ne-NP"/>
        </w:rPr>
        <w:t>program1.c</w:t>
      </w:r>
    </w:p>
    <w:p w14:paraId="65E80AE2" w14:textId="77777777" w:rsidR="00356C4B" w:rsidRPr="00AB18E4" w:rsidRDefault="00356C4B" w:rsidP="00356C4B">
      <w:pPr>
        <w:numPr>
          <w:ilvl w:val="0"/>
          <w:numId w:val="33"/>
        </w:numPr>
        <w:spacing w:line="31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bidi="ne-NP"/>
        </w:rPr>
        <w:t>#include "myfile.h"</w:t>
      </w: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  </w:t>
      </w:r>
    </w:p>
    <w:p w14:paraId="11F66CE7" w14:textId="77777777" w:rsidR="00356C4B" w:rsidRPr="00AB18E4" w:rsidRDefault="00356C4B" w:rsidP="00356C4B">
      <w:pPr>
        <w:numPr>
          <w:ilvl w:val="0"/>
          <w:numId w:val="33"/>
        </w:numPr>
        <w:spacing w:line="31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bidi="ne-NP"/>
        </w:rPr>
        <w:t>#include &lt;</w:t>
      </w:r>
      <w:proofErr w:type="spellStart"/>
      <w:r w:rsidRPr="00AB18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bidi="ne-NP"/>
        </w:rPr>
        <w:t>stdio.h</w:t>
      </w:r>
      <w:proofErr w:type="spellEnd"/>
      <w:r w:rsidRPr="00AB18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bidi="ne-NP"/>
        </w:rPr>
        <w:t>&gt;</w:t>
      </w: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  </w:t>
      </w:r>
    </w:p>
    <w:p w14:paraId="35BC8381" w14:textId="77777777" w:rsidR="00356C4B" w:rsidRPr="00AB18E4" w:rsidRDefault="00356C4B" w:rsidP="00356C4B">
      <w:pPr>
        <w:numPr>
          <w:ilvl w:val="0"/>
          <w:numId w:val="33"/>
        </w:numPr>
        <w:spacing w:line="31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bidi="ne-NP"/>
        </w:rPr>
        <w:t>void</w:t>
      </w: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 </w:t>
      </w:r>
      <w:proofErr w:type="spellStart"/>
      <w:proofErr w:type="gramStart"/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printValue</w:t>
      </w:r>
      <w:proofErr w:type="spellEnd"/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(</w:t>
      </w:r>
      <w:proofErr w:type="gramEnd"/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){  </w:t>
      </w:r>
    </w:p>
    <w:p w14:paraId="1C0DBE70" w14:textId="77777777" w:rsidR="00356C4B" w:rsidRPr="00AB18E4" w:rsidRDefault="00356C4B" w:rsidP="00356C4B">
      <w:pPr>
        <w:numPr>
          <w:ilvl w:val="0"/>
          <w:numId w:val="33"/>
        </w:numPr>
        <w:spacing w:line="31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    </w:t>
      </w:r>
      <w:proofErr w:type="spellStart"/>
      <w:proofErr w:type="gramStart"/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printf</w:t>
      </w:r>
      <w:proofErr w:type="spellEnd"/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(</w:t>
      </w:r>
      <w:proofErr w:type="gramEnd"/>
      <w:r w:rsidRPr="00AB18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bidi="ne-NP"/>
        </w:rPr>
        <w:t>"Global variable: %d"</w:t>
      </w: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, </w:t>
      </w:r>
      <w:proofErr w:type="spellStart"/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global_variable</w:t>
      </w:r>
      <w:proofErr w:type="spellEnd"/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);  </w:t>
      </w:r>
    </w:p>
    <w:p w14:paraId="564F889B" w14:textId="77777777" w:rsidR="00356C4B" w:rsidRPr="00AB18E4" w:rsidRDefault="00356C4B" w:rsidP="00356C4B">
      <w:pPr>
        <w:numPr>
          <w:ilvl w:val="0"/>
          <w:numId w:val="33"/>
        </w:numPr>
        <w:spacing w:line="31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B18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ne-NP"/>
        </w:rPr>
        <w:t>}  </w:t>
      </w:r>
    </w:p>
    <w:p w14:paraId="74A6BB8F" w14:textId="77777777" w:rsidR="00356C4B" w:rsidRPr="00AB18E4" w:rsidRDefault="00356C4B" w:rsidP="00356C4B">
      <w:pPr>
        <w:shd w:val="clear" w:color="auto" w:fill="FFFFFF"/>
        <w:spacing w:before="60" w:after="100" w:afterAutospacing="1" w:line="31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</w:p>
    <w:p w14:paraId="5D287997" w14:textId="77777777" w:rsidR="00356404" w:rsidRPr="00AB18E4" w:rsidRDefault="00356404" w:rsidP="00356404">
      <w:p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</w:p>
    <w:tbl>
      <w:tblPr>
        <w:tblW w:w="14367" w:type="dxa"/>
        <w:tblInd w:w="-144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12918"/>
      </w:tblGrid>
      <w:tr w:rsidR="00973A74" w:rsidRPr="00973A74" w14:paraId="20AA36DC" w14:textId="77777777" w:rsidTr="00973A7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79985" w14:textId="77777777" w:rsidR="00973A74" w:rsidRPr="00973A74" w:rsidRDefault="00973A74" w:rsidP="00973A74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ne-NP"/>
              </w:rPr>
            </w:pPr>
            <w:r w:rsidRPr="00973A7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ne-NP"/>
              </w:rPr>
              <w:t>%d or %</w:t>
            </w:r>
            <w:proofErr w:type="spellStart"/>
            <w:r w:rsidRPr="00973A7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ne-NP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98398" w14:textId="77777777" w:rsidR="00973A74" w:rsidRPr="00973A74" w:rsidRDefault="00973A74" w:rsidP="00973A74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ne-NP"/>
              </w:rPr>
            </w:pPr>
            <w:r w:rsidRPr="00973A7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ne-NP"/>
              </w:rPr>
              <w:t>It is used to print the signed integer value where signed integer means that the variable can hold both positive and negative values.</w:t>
            </w:r>
          </w:p>
        </w:tc>
      </w:tr>
      <w:tr w:rsidR="00973A74" w:rsidRPr="00973A74" w14:paraId="28E408A7" w14:textId="77777777" w:rsidTr="00973A7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76B31" w14:textId="77777777" w:rsidR="00973A74" w:rsidRPr="00973A74" w:rsidRDefault="00973A74" w:rsidP="00973A74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ne-NP"/>
              </w:rPr>
            </w:pPr>
            <w:r w:rsidRPr="00973A7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ne-NP"/>
              </w:rPr>
              <w:t>%u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80566" w14:textId="77777777" w:rsidR="00973A74" w:rsidRPr="00973A74" w:rsidRDefault="00973A74" w:rsidP="00973A74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ne-NP"/>
              </w:rPr>
            </w:pPr>
            <w:r w:rsidRPr="00973A7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ne-NP"/>
              </w:rPr>
              <w:t>It is used to print the unsigned integer value where the unsigned integer means that the variable can hold only positive value.</w:t>
            </w:r>
          </w:p>
        </w:tc>
      </w:tr>
    </w:tbl>
    <w:p w14:paraId="30BF2B5B" w14:textId="77777777" w:rsidR="00356404" w:rsidRPr="00AB18E4" w:rsidRDefault="00356404" w:rsidP="00356404">
      <w:p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</w:p>
    <w:sectPr w:rsidR="00356404" w:rsidRPr="00AB18E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7E3B2" w14:textId="77777777" w:rsidR="00357A97" w:rsidRDefault="00357A97" w:rsidP="00ED25DD">
      <w:r>
        <w:separator/>
      </w:r>
    </w:p>
  </w:endnote>
  <w:endnote w:type="continuationSeparator" w:id="0">
    <w:p w14:paraId="5316DF1D" w14:textId="77777777" w:rsidR="00357A97" w:rsidRDefault="00357A97" w:rsidP="00ED2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C4F0D" w14:textId="77777777" w:rsidR="00357A97" w:rsidRDefault="00357A97" w:rsidP="00ED25DD">
      <w:r>
        <w:separator/>
      </w:r>
    </w:p>
  </w:footnote>
  <w:footnote w:type="continuationSeparator" w:id="0">
    <w:p w14:paraId="7DF399A6" w14:textId="77777777" w:rsidR="00357A97" w:rsidRDefault="00357A97" w:rsidP="00ED2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7138364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A3213E0" w14:textId="12D32BB0" w:rsidR="00356C4B" w:rsidRDefault="00356C4B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50F869" w14:textId="02413244" w:rsidR="00356C4B" w:rsidRDefault="00356C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3854423"/>
    <w:multiLevelType w:val="multilevel"/>
    <w:tmpl w:val="46FC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042E69"/>
    <w:multiLevelType w:val="multilevel"/>
    <w:tmpl w:val="5E401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B962612"/>
    <w:multiLevelType w:val="multilevel"/>
    <w:tmpl w:val="932CA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C782978"/>
    <w:multiLevelType w:val="multilevel"/>
    <w:tmpl w:val="2F0A0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49B5C18"/>
    <w:multiLevelType w:val="multilevel"/>
    <w:tmpl w:val="A0F46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BB2E52"/>
    <w:multiLevelType w:val="multilevel"/>
    <w:tmpl w:val="919A6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AFB295C"/>
    <w:multiLevelType w:val="multilevel"/>
    <w:tmpl w:val="E674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85C5B5B"/>
    <w:multiLevelType w:val="hybridMultilevel"/>
    <w:tmpl w:val="F6DA963A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9" w15:restartNumberingAfterBreak="0">
    <w:nsid w:val="6A6855B2"/>
    <w:multiLevelType w:val="multilevel"/>
    <w:tmpl w:val="A100F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A6964B8"/>
    <w:multiLevelType w:val="multilevel"/>
    <w:tmpl w:val="49A46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4"/>
  </w:num>
  <w:num w:numId="3">
    <w:abstractNumId w:val="10"/>
  </w:num>
  <w:num w:numId="4">
    <w:abstractNumId w:val="30"/>
  </w:num>
  <w:num w:numId="5">
    <w:abstractNumId w:val="16"/>
  </w:num>
  <w:num w:numId="6">
    <w:abstractNumId w:val="22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9"/>
  </w:num>
  <w:num w:numId="20">
    <w:abstractNumId w:val="27"/>
  </w:num>
  <w:num w:numId="21">
    <w:abstractNumId w:val="23"/>
  </w:num>
  <w:num w:numId="22">
    <w:abstractNumId w:val="13"/>
  </w:num>
  <w:num w:numId="23">
    <w:abstractNumId w:val="32"/>
  </w:num>
  <w:num w:numId="24">
    <w:abstractNumId w:val="28"/>
  </w:num>
  <w:num w:numId="25">
    <w:abstractNumId w:val="21"/>
  </w:num>
  <w:num w:numId="26">
    <w:abstractNumId w:val="12"/>
  </w:num>
  <w:num w:numId="27">
    <w:abstractNumId w:val="18"/>
  </w:num>
  <w:num w:numId="28">
    <w:abstractNumId w:val="31"/>
  </w:num>
  <w:num w:numId="29">
    <w:abstractNumId w:val="29"/>
  </w:num>
  <w:num w:numId="30">
    <w:abstractNumId w:val="26"/>
  </w:num>
  <w:num w:numId="31">
    <w:abstractNumId w:val="11"/>
  </w:num>
  <w:num w:numId="32">
    <w:abstractNumId w:val="15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DD"/>
    <w:rsid w:val="00051B22"/>
    <w:rsid w:val="00283CBA"/>
    <w:rsid w:val="00356404"/>
    <w:rsid w:val="00356C4B"/>
    <w:rsid w:val="00357A97"/>
    <w:rsid w:val="003A0BA9"/>
    <w:rsid w:val="004A7432"/>
    <w:rsid w:val="004F47E0"/>
    <w:rsid w:val="00645252"/>
    <w:rsid w:val="006545FD"/>
    <w:rsid w:val="006D3D74"/>
    <w:rsid w:val="008115BA"/>
    <w:rsid w:val="0083569A"/>
    <w:rsid w:val="00973A74"/>
    <w:rsid w:val="00A22118"/>
    <w:rsid w:val="00A9204E"/>
    <w:rsid w:val="00AB18E4"/>
    <w:rsid w:val="00B2386D"/>
    <w:rsid w:val="00DE4A42"/>
    <w:rsid w:val="00E6218F"/>
    <w:rsid w:val="00ED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B4D0"/>
  <w15:chartTrackingRefBased/>
  <w15:docId w15:val="{424B5233-1818-451B-9E24-04DCA9E8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ED25D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customStyle="1" w:styleId="alt">
    <w:name w:val="alt"/>
    <w:basedOn w:val="Normal"/>
    <w:rsid w:val="00356C4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customStyle="1" w:styleId="keyword">
    <w:name w:val="keyword"/>
    <w:basedOn w:val="DefaultParagraphFont"/>
    <w:rsid w:val="00356C4B"/>
  </w:style>
  <w:style w:type="character" w:customStyle="1" w:styleId="datatypes">
    <w:name w:val="datatypes"/>
    <w:basedOn w:val="DefaultParagraphFont"/>
    <w:rsid w:val="00356C4B"/>
  </w:style>
  <w:style w:type="character" w:customStyle="1" w:styleId="comment">
    <w:name w:val="comment"/>
    <w:basedOn w:val="DefaultParagraphFont"/>
    <w:rsid w:val="00356C4B"/>
  </w:style>
  <w:style w:type="character" w:customStyle="1" w:styleId="string">
    <w:name w:val="string"/>
    <w:basedOn w:val="DefaultParagraphFont"/>
    <w:rsid w:val="00356C4B"/>
  </w:style>
  <w:style w:type="character" w:customStyle="1" w:styleId="filename">
    <w:name w:val="filename"/>
    <w:basedOn w:val="DefaultParagraphFont"/>
    <w:rsid w:val="00356C4B"/>
  </w:style>
  <w:style w:type="character" w:customStyle="1" w:styleId="preprocessor">
    <w:name w:val="preprocessor"/>
    <w:basedOn w:val="DefaultParagraphFont"/>
    <w:rsid w:val="00356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706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7096526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5805690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6036028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7737236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4127072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604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7A9C8703-7056-4BC6-B9E4-F99BD9C8D5F3%7d\%7b0F5260B2-B506-46B6-88EE-0BA6B59EF32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{0F5260B2-B506-46B6-88EE-0BA6B59EF325}tf02786999_win32</Template>
  <TotalTime>831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bamma</dc:creator>
  <cp:keywords/>
  <dc:description/>
  <cp:lastModifiedBy>NabinKumar BAMMA</cp:lastModifiedBy>
  <cp:revision>5</cp:revision>
  <dcterms:created xsi:type="dcterms:W3CDTF">2020-09-15T06:32:00Z</dcterms:created>
  <dcterms:modified xsi:type="dcterms:W3CDTF">2020-09-18T12:32:00Z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